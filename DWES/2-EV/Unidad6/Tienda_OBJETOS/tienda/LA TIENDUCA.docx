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9AB" w:rsidRPr="00C565CB" w:rsidRDefault="008B7D91" w:rsidP="008B7D91">
      <w:pPr>
        <w:pStyle w:val="Puesto"/>
        <w:jc w:val="center"/>
        <w:rPr>
          <w:noProof/>
          <w:lang w:val="es-ES"/>
        </w:rPr>
      </w:pPr>
      <w:r>
        <w:rPr>
          <w:rFonts w:ascii="Corbel" w:hAnsi="Corbel"/>
          <w:noProof/>
          <w:color w:val="099BDD"/>
          <w:lang w:val="es-ES"/>
        </w:rPr>
        <w:t>LA TIENDUCA</w:t>
      </w:r>
    </w:p>
    <w:p w:rsidR="00D529AB" w:rsidRPr="00C565CB" w:rsidRDefault="008B7D91">
      <w:pPr>
        <w:pStyle w:val="Ttulo1"/>
        <w:rPr>
          <w:noProof/>
          <w:lang w:val="es-ES"/>
        </w:rPr>
      </w:pPr>
      <w:r>
        <w:rPr>
          <w:noProof/>
          <w:lang w:val="es-ES"/>
        </w:rPr>
        <w:t>Creación de la página web “La Tienduca”</w:t>
      </w:r>
    </w:p>
    <w:p w:rsidR="00D529AB" w:rsidRDefault="008B7D91" w:rsidP="008011C1">
      <w:pPr>
        <w:jc w:val="both"/>
        <w:rPr>
          <w:noProof/>
          <w:lang w:val="es-ES"/>
        </w:rPr>
      </w:pPr>
      <w:r>
        <w:rPr>
          <w:noProof/>
          <w:lang w:val="es-ES"/>
        </w:rPr>
        <w:t>Para la creacion de esta página web he tenido en cue</w:t>
      </w:r>
      <w:r w:rsidR="008011C1">
        <w:rPr>
          <w:noProof/>
          <w:lang w:val="es-ES"/>
        </w:rPr>
        <w:t>nta la posibilidad de abrirla en</w:t>
      </w:r>
      <w:r>
        <w:rPr>
          <w:noProof/>
          <w:lang w:val="es-ES"/>
        </w:rPr>
        <w:t xml:space="preserve"> diferentes</w:t>
      </w:r>
      <w:r w:rsidR="008011C1">
        <w:rPr>
          <w:noProof/>
          <w:lang w:val="es-ES"/>
        </w:rPr>
        <w:t xml:space="preserve"> dispositivos (tablet, movil, web) </w:t>
      </w:r>
    </w:p>
    <w:p w:rsidR="00AA79E2" w:rsidRDefault="00AA79E2" w:rsidP="00AA79E2">
      <w:pPr>
        <w:pStyle w:val="Ttulo2"/>
        <w:ind w:left="426"/>
        <w:rPr>
          <w:noProof/>
          <w:lang w:val="es-ES"/>
        </w:rPr>
      </w:pPr>
      <w:r>
        <w:rPr>
          <w:noProof/>
          <w:lang w:val="es-ES"/>
        </w:rPr>
        <w:t>INDEx</w:t>
      </w:r>
    </w:p>
    <w:p w:rsidR="00AA79E2" w:rsidRDefault="008011C1" w:rsidP="00AA79E2">
      <w:pPr>
        <w:ind w:left="567"/>
        <w:jc w:val="both"/>
        <w:rPr>
          <w:noProof/>
          <w:lang w:val="es-ES"/>
        </w:rPr>
      </w:pPr>
      <w:r>
        <w:rPr>
          <w:noProof/>
          <w:lang w:val="es-ES"/>
        </w:rPr>
        <w:t xml:space="preserve">Si abres la pàgina principal desde </w:t>
      </w:r>
      <w:r w:rsidR="00250657">
        <w:rPr>
          <w:noProof/>
          <w:lang w:val="es-ES"/>
        </w:rPr>
        <w:t>un ordenador lo ves de esta forma:</w:t>
      </w:r>
    </w:p>
    <w:p w:rsidR="00AA79E2" w:rsidRDefault="00250657" w:rsidP="008011C1">
      <w:pPr>
        <w:jc w:val="both"/>
        <w:rPr>
          <w:noProof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06B21EBD" wp14:editId="7A51EA09">
            <wp:extent cx="5932805" cy="2137144"/>
            <wp:effectExtent l="0" t="0" r="0" b="0"/>
            <wp:docPr id="1" name="Imagen 1" descr="C:\Users\Lidia\Desktop\capturas\web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dia\Desktop\capturas\web\index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093"/>
                    <a:stretch/>
                  </pic:blipFill>
                  <pic:spPr bwMode="auto">
                    <a:xfrm>
                      <a:off x="0" y="0"/>
                      <a:ext cx="5932805" cy="2137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657" w:rsidRDefault="00AA79E2" w:rsidP="00AA79E2">
      <w:pPr>
        <w:ind w:left="567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6ECCC149" wp14:editId="40200D59">
            <wp:simplePos x="0" y="0"/>
            <wp:positionH relativeFrom="column">
              <wp:posOffset>473</wp:posOffset>
            </wp:positionH>
            <wp:positionV relativeFrom="paragraph">
              <wp:posOffset>711200</wp:posOffset>
            </wp:positionV>
            <wp:extent cx="5932170" cy="3412490"/>
            <wp:effectExtent l="0" t="0" r="0" b="0"/>
            <wp:wrapThrough wrapText="bothSides">
              <wp:wrapPolygon edited="0">
                <wp:start x="0" y="0"/>
                <wp:lineTo x="0" y="21463"/>
                <wp:lineTo x="21503" y="21463"/>
                <wp:lineTo x="21503" y="0"/>
                <wp:lineTo x="0" y="0"/>
              </wp:wrapPolygon>
            </wp:wrapThrough>
            <wp:docPr id="3" name="Imagen 3" descr="C:\Users\Lidia\Desktop\capturas\tablet\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dia\Desktop\capturas\tablet\menu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0323"/>
                    <a:stretch/>
                  </pic:blipFill>
                  <pic:spPr bwMode="auto">
                    <a:xfrm>
                      <a:off x="0" y="0"/>
                      <a:ext cx="5932170" cy="341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48489CD4" wp14:editId="24B54DA1">
            <wp:simplePos x="0" y="0"/>
            <wp:positionH relativeFrom="column">
              <wp:posOffset>0</wp:posOffset>
            </wp:positionH>
            <wp:positionV relativeFrom="paragraph">
              <wp:posOffset>189230</wp:posOffset>
            </wp:positionV>
            <wp:extent cx="5931535" cy="446405"/>
            <wp:effectExtent l="0" t="0" r="0" b="0"/>
            <wp:wrapThrough wrapText="bothSides">
              <wp:wrapPolygon edited="0">
                <wp:start x="0" y="0"/>
                <wp:lineTo x="0" y="20279"/>
                <wp:lineTo x="21505" y="20279"/>
                <wp:lineTo x="21505" y="0"/>
                <wp:lineTo x="0" y="0"/>
              </wp:wrapPolygon>
            </wp:wrapThrough>
            <wp:docPr id="2" name="Imagen 2" descr="C:\Users\Lidia\Desktop\capturas\tablet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dia\Desktop\capturas\tablet\index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108"/>
                    <a:stretch/>
                  </pic:blipFill>
                  <pic:spPr bwMode="auto">
                    <a:xfrm>
                      <a:off x="0" y="0"/>
                      <a:ext cx="5931535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0657">
        <w:rPr>
          <w:noProof/>
          <w:lang w:val="es-ES"/>
        </w:rPr>
        <w:t>A diferencia de un dispositivo de menor tamaño que lo ves como menu desplegable:</w:t>
      </w:r>
      <w:r w:rsidR="00250657" w:rsidRPr="00250657">
        <w:rPr>
          <w:noProof/>
          <w:lang w:val="es-ES" w:eastAsia="es-ES"/>
        </w:rPr>
        <w:t xml:space="preserve"> </w:t>
      </w:r>
    </w:p>
    <w:p w:rsidR="00AA79E2" w:rsidRDefault="00AA79E2" w:rsidP="00AA79E2">
      <w:pPr>
        <w:pStyle w:val="Ttulo2"/>
        <w:ind w:left="426"/>
        <w:rPr>
          <w:noProof/>
          <w:lang w:val="es-ES"/>
        </w:rPr>
      </w:pPr>
      <w:r>
        <w:rPr>
          <w:noProof/>
          <w:lang w:val="es-ES"/>
        </w:rPr>
        <w:lastRenderedPageBreak/>
        <w:t>CONTACTA</w:t>
      </w:r>
    </w:p>
    <w:p w:rsidR="00250657" w:rsidRDefault="00250657" w:rsidP="00AA79E2">
      <w:pPr>
        <w:ind w:left="567"/>
        <w:jc w:val="both"/>
        <w:rPr>
          <w:noProof/>
          <w:lang w:val="es-ES"/>
        </w:rPr>
      </w:pPr>
      <w:r>
        <w:rPr>
          <w:noProof/>
          <w:lang w:val="es-ES"/>
        </w:rPr>
        <w:t>En la pantalla principal he creado una nueva zona, “contacte con nosotros” el sobre que aparece aquí es un enlace</w:t>
      </w:r>
      <w:r w:rsidR="00AA79E2">
        <w:rPr>
          <w:noProof/>
          <w:lang w:val="es-ES"/>
        </w:rPr>
        <w:t xml:space="preserve"> al apartado contacta.php el cual se encuentra en el menu</w:t>
      </w:r>
      <w:r w:rsidR="00763CBA">
        <w:rPr>
          <w:noProof/>
          <w:lang w:val="es-ES"/>
        </w:rPr>
        <w:t>:</w:t>
      </w:r>
    </w:p>
    <w:p w:rsidR="00AA79E2" w:rsidRDefault="00AA79E2" w:rsidP="008011C1">
      <w:pPr>
        <w:jc w:val="both"/>
        <w:rPr>
          <w:noProof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4BC2FAA0" wp14:editId="1215B986">
            <wp:extent cx="5943600" cy="3912870"/>
            <wp:effectExtent l="0" t="0" r="0" b="0"/>
            <wp:docPr id="4" name="Imagen 4" descr="C:\Users\Lidia\Desktop\capturas\web\Contac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dia\Desktop\capturas\web\Contact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CBA" w:rsidRDefault="00763CBA" w:rsidP="008011C1">
      <w:pPr>
        <w:jc w:val="both"/>
        <w:rPr>
          <w:noProof/>
          <w:lang w:val="es-ES"/>
        </w:rPr>
      </w:pPr>
    </w:p>
    <w:p w:rsidR="00763CBA" w:rsidRDefault="00763CBA" w:rsidP="008011C1">
      <w:pPr>
        <w:jc w:val="both"/>
        <w:rPr>
          <w:noProof/>
          <w:lang w:val="es-ES"/>
        </w:rPr>
      </w:pPr>
    </w:p>
    <w:p w:rsidR="00763CBA" w:rsidRDefault="00763CBA" w:rsidP="008011C1">
      <w:pPr>
        <w:jc w:val="both"/>
        <w:rPr>
          <w:noProof/>
          <w:lang w:val="es-ES"/>
        </w:rPr>
      </w:pPr>
    </w:p>
    <w:p w:rsidR="00763CBA" w:rsidRDefault="00763CBA" w:rsidP="008011C1">
      <w:pPr>
        <w:jc w:val="both"/>
        <w:rPr>
          <w:noProof/>
          <w:lang w:val="es-ES"/>
        </w:rPr>
      </w:pPr>
    </w:p>
    <w:p w:rsidR="00763CBA" w:rsidRDefault="00763CBA">
      <w:pPr>
        <w:rPr>
          <w:noProof/>
          <w:lang w:val="es-ES"/>
        </w:rPr>
      </w:pPr>
      <w:r>
        <w:rPr>
          <w:noProof/>
          <w:lang w:val="es-ES"/>
        </w:rPr>
        <w:br w:type="page"/>
      </w:r>
    </w:p>
    <w:p w:rsidR="00763CBA" w:rsidRDefault="00763CBA" w:rsidP="008011C1">
      <w:pPr>
        <w:jc w:val="both"/>
        <w:rPr>
          <w:noProof/>
          <w:lang w:val="es-ES"/>
        </w:rPr>
      </w:pPr>
    </w:p>
    <w:p w:rsidR="00763CBA" w:rsidRDefault="00763CBA" w:rsidP="00763CBA">
      <w:pPr>
        <w:pStyle w:val="Ttulo2"/>
        <w:ind w:left="426"/>
        <w:rPr>
          <w:noProof/>
          <w:lang w:val="es-ES"/>
        </w:rPr>
      </w:pPr>
      <w:r>
        <w:rPr>
          <w:noProof/>
          <w:lang w:val="es-ES"/>
        </w:rPr>
        <w:t>Registro</w:t>
      </w:r>
    </w:p>
    <w:p w:rsidR="00763CBA" w:rsidRPr="00763CBA" w:rsidRDefault="00763CBA" w:rsidP="00763CBA">
      <w:pPr>
        <w:rPr>
          <w:lang w:val="es-ES"/>
        </w:rPr>
      </w:pPr>
    </w:p>
    <w:p w:rsidR="00763CBA" w:rsidRPr="00763CBA" w:rsidRDefault="00763CBA" w:rsidP="00763CBA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-1447</wp:posOffset>
            </wp:positionV>
            <wp:extent cx="5942768" cy="4645778"/>
            <wp:effectExtent l="0" t="0" r="1270" b="2540"/>
            <wp:wrapTight wrapText="bothSides">
              <wp:wrapPolygon edited="0">
                <wp:start x="0" y="0"/>
                <wp:lineTo x="0" y="21523"/>
                <wp:lineTo x="21535" y="21523"/>
                <wp:lineTo x="21535" y="0"/>
                <wp:lineTo x="0" y="0"/>
              </wp:wrapPolygon>
            </wp:wrapTight>
            <wp:docPr id="6" name="Imagen 6" descr="C:\Users\Lidia\Desktop\capturas\web\registr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dia\Desktop\capturas\web\registrat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570"/>
                    <a:stretch/>
                  </pic:blipFill>
                  <pic:spPr bwMode="auto">
                    <a:xfrm>
                      <a:off x="0" y="0"/>
                      <a:ext cx="5942768" cy="4645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A79E2" w:rsidRDefault="00AA79E2" w:rsidP="008011C1">
      <w:pPr>
        <w:jc w:val="both"/>
        <w:rPr>
          <w:noProof/>
          <w:lang w:val="es-ES"/>
        </w:rPr>
      </w:pPr>
    </w:p>
    <w:p w:rsidR="00763CBA" w:rsidRDefault="00763CBA" w:rsidP="008011C1">
      <w:pPr>
        <w:jc w:val="both"/>
        <w:rPr>
          <w:noProof/>
          <w:lang w:val="es-ES"/>
        </w:rPr>
      </w:pPr>
    </w:p>
    <w:p w:rsidR="00763CBA" w:rsidRDefault="00763CBA" w:rsidP="008011C1">
      <w:pPr>
        <w:jc w:val="both"/>
        <w:rPr>
          <w:noProof/>
          <w:lang w:val="es-ES"/>
        </w:rPr>
      </w:pPr>
    </w:p>
    <w:p w:rsidR="00763CBA" w:rsidRDefault="00763CBA" w:rsidP="008011C1">
      <w:pPr>
        <w:jc w:val="both"/>
        <w:rPr>
          <w:noProof/>
          <w:lang w:val="es-ES"/>
        </w:rPr>
      </w:pPr>
    </w:p>
    <w:p w:rsidR="00763CBA" w:rsidRDefault="00763CBA" w:rsidP="008011C1">
      <w:pPr>
        <w:jc w:val="both"/>
        <w:rPr>
          <w:noProof/>
          <w:lang w:val="es-ES"/>
        </w:rPr>
      </w:pPr>
    </w:p>
    <w:p w:rsidR="00763CBA" w:rsidRDefault="00763CBA" w:rsidP="008011C1">
      <w:pPr>
        <w:jc w:val="both"/>
        <w:rPr>
          <w:noProof/>
          <w:lang w:val="es-ES"/>
        </w:rPr>
      </w:pPr>
    </w:p>
    <w:p w:rsidR="00763CBA" w:rsidRDefault="00763CBA" w:rsidP="008011C1">
      <w:pPr>
        <w:jc w:val="both"/>
        <w:rPr>
          <w:noProof/>
          <w:lang w:val="es-ES"/>
        </w:rPr>
      </w:pPr>
    </w:p>
    <w:p w:rsidR="00763CBA" w:rsidRDefault="00763CBA" w:rsidP="00763CBA">
      <w:pPr>
        <w:ind w:left="567"/>
        <w:jc w:val="both"/>
        <w:rPr>
          <w:noProof/>
          <w:lang w:val="es-ES"/>
        </w:rPr>
      </w:pPr>
    </w:p>
    <w:p w:rsidR="00763CBA" w:rsidRDefault="00763CBA" w:rsidP="00763CBA">
      <w:pPr>
        <w:pStyle w:val="Ttulo2"/>
        <w:ind w:left="426"/>
        <w:rPr>
          <w:noProof/>
          <w:lang w:val="es-ES"/>
        </w:rPr>
      </w:pPr>
      <w:r>
        <w:rPr>
          <w:noProof/>
          <w:lang w:val="es-ES"/>
        </w:rPr>
        <w:lastRenderedPageBreak/>
        <w:t>Productos Y Cesta sin logeo</w:t>
      </w:r>
    </w:p>
    <w:p w:rsidR="00763CBA" w:rsidRDefault="00763CBA" w:rsidP="00763CBA">
      <w:pPr>
        <w:ind w:left="567"/>
        <w:jc w:val="both"/>
        <w:rPr>
          <w:noProof/>
          <w:lang w:val="es-ES" w:eastAsia="es-ES"/>
        </w:rPr>
      </w:pPr>
      <w:r>
        <w:rPr>
          <w:noProof/>
          <w:lang w:val="es-ES"/>
        </w:rPr>
        <w:t>Te dirige a la página del login</w:t>
      </w:r>
    </w:p>
    <w:p w:rsidR="00763CBA" w:rsidRDefault="00763CBA" w:rsidP="00763CBA">
      <w:pPr>
        <w:jc w:val="both"/>
        <w:rPr>
          <w:noProof/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943600" cy="3519170"/>
            <wp:effectExtent l="0" t="0" r="0" b="5080"/>
            <wp:docPr id="8" name="Imagen 8" descr="C:\Users\Lidia\Desktop\capturas\web\productos sin loge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idia\Desktop\capturas\web\productos sin loge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01D" w:rsidRDefault="0039201D" w:rsidP="0039201D">
      <w:pPr>
        <w:ind w:left="567"/>
        <w:jc w:val="both"/>
        <w:rPr>
          <w:noProof/>
          <w:lang w:val="es-ES"/>
        </w:rPr>
      </w:pPr>
      <w:r>
        <w:rPr>
          <w:noProof/>
          <w:lang w:val="es-ES"/>
        </w:rPr>
        <w:t>Con opcion a que si has olvidado tu contraseña puedas cambiarla</w:t>
      </w:r>
    </w:p>
    <w:p w:rsidR="00AA79E2" w:rsidRDefault="0039201D" w:rsidP="0039201D">
      <w:pPr>
        <w:jc w:val="both"/>
        <w:rPr>
          <w:noProof/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943600" cy="3348990"/>
            <wp:effectExtent l="0" t="0" r="0" b="3810"/>
            <wp:docPr id="9" name="Imagen 9" descr="C:\Users\Lidia\Desktop\capturas\web\nuevacontraseñ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dia\Desktop\capturas\web\nuevacontraseña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3CBA">
        <w:rPr>
          <w:noProof/>
          <w:lang w:val="es-ES"/>
        </w:rPr>
        <w:t xml:space="preserve"> </w:t>
      </w:r>
    </w:p>
    <w:p w:rsidR="00250657" w:rsidRDefault="00250657" w:rsidP="008011C1">
      <w:pPr>
        <w:jc w:val="both"/>
        <w:rPr>
          <w:noProof/>
          <w:lang w:val="es-ES"/>
        </w:rPr>
      </w:pPr>
    </w:p>
    <w:p w:rsidR="008011C1" w:rsidRDefault="0039201D" w:rsidP="0039201D">
      <w:pPr>
        <w:pStyle w:val="Ttulo2"/>
        <w:ind w:left="426"/>
        <w:rPr>
          <w:noProof/>
          <w:lang w:val="es-ES"/>
        </w:rPr>
      </w:pPr>
      <w:r>
        <w:rPr>
          <w:noProof/>
          <w:lang w:val="es-ES"/>
        </w:rPr>
        <w:lastRenderedPageBreak/>
        <w:t>Cuando te loguea</w:t>
      </w:r>
      <w:r w:rsidR="00D024B3">
        <w:rPr>
          <w:noProof/>
          <w:lang w:val="es-ES"/>
        </w:rPr>
        <w:t>s</w:t>
      </w:r>
    </w:p>
    <w:p w:rsidR="0039201D" w:rsidRDefault="0039201D" w:rsidP="00D024B3">
      <w:pPr>
        <w:tabs>
          <w:tab w:val="left" w:pos="709"/>
        </w:tabs>
        <w:ind w:left="709"/>
        <w:rPr>
          <w:lang w:val="es-ES"/>
        </w:rPr>
      </w:pPr>
      <w:r>
        <w:rPr>
          <w:lang w:val="es-ES"/>
        </w:rPr>
        <w:t xml:space="preserve">Una vez te </w:t>
      </w:r>
      <w:proofErr w:type="spellStart"/>
      <w:r>
        <w:rPr>
          <w:lang w:val="es-ES"/>
        </w:rPr>
        <w:t>logueas</w:t>
      </w:r>
      <w:proofErr w:type="spellEnd"/>
      <w:r>
        <w:rPr>
          <w:lang w:val="es-ES"/>
        </w:rPr>
        <w:t xml:space="preserve"> el menú cambia, mostrándote un nuevo apartado para poder desconectarte</w:t>
      </w:r>
    </w:p>
    <w:p w:rsidR="00D024B3" w:rsidRPr="00D024B3" w:rsidRDefault="00D024B3" w:rsidP="00D024B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WEB:</w:t>
      </w:r>
    </w:p>
    <w:p w:rsidR="0039201D" w:rsidRDefault="00D024B3" w:rsidP="00D024B3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932805" cy="595630"/>
            <wp:effectExtent l="0" t="0" r="0" b="0"/>
            <wp:docPr id="10" name="Imagen 10" descr="C:\Users\Lidia\Desktop\capturas\web\index-loge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idia\Desktop\capturas\web\index-logeado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4B3" w:rsidRPr="00D024B3" w:rsidRDefault="00D024B3" w:rsidP="00D024B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OTROS DISPOSITIVOS :</w:t>
      </w:r>
    </w:p>
    <w:p w:rsidR="00D024B3" w:rsidRDefault="00D024B3" w:rsidP="00D024B3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932805" cy="3636645"/>
            <wp:effectExtent l="0" t="0" r="0" b="1905"/>
            <wp:docPr id="11" name="Imagen 11" descr="C:\Users\Lidia\Desktop\capturas\tablet\nav-loge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dia\Desktop\capturas\tablet\nav-logeado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4B3" w:rsidRDefault="00D024B3">
      <w:pPr>
        <w:rPr>
          <w:lang w:val="es-ES"/>
        </w:rPr>
      </w:pPr>
    </w:p>
    <w:p w:rsidR="00D024B3" w:rsidRDefault="00D024B3" w:rsidP="00D024B3">
      <w:pPr>
        <w:ind w:left="709"/>
        <w:rPr>
          <w:lang w:val="es-ES"/>
        </w:rPr>
      </w:pPr>
      <w:r>
        <w:rPr>
          <w:lang w:val="es-ES"/>
        </w:rPr>
        <w:t xml:space="preserve">Cuando ya estas </w:t>
      </w:r>
      <w:proofErr w:type="spellStart"/>
      <w:r>
        <w:rPr>
          <w:lang w:val="es-ES"/>
        </w:rPr>
        <w:t>logueado</w:t>
      </w:r>
      <w:proofErr w:type="spellEnd"/>
      <w:r>
        <w:rPr>
          <w:lang w:val="es-ES"/>
        </w:rPr>
        <w:t xml:space="preserve"> se muestran las pantallas de productos y la cesta</w:t>
      </w:r>
      <w:r>
        <w:rPr>
          <w:lang w:val="es-ES"/>
        </w:rPr>
        <w:br w:type="page"/>
      </w:r>
    </w:p>
    <w:p w:rsidR="00D024B3" w:rsidRDefault="00D024B3" w:rsidP="00D024B3">
      <w:pPr>
        <w:pStyle w:val="Ttulo2"/>
        <w:ind w:left="426"/>
        <w:rPr>
          <w:lang w:val="es-ES"/>
        </w:rPr>
      </w:pPr>
      <w:r>
        <w:rPr>
          <w:lang w:val="es-ES"/>
        </w:rPr>
        <w:lastRenderedPageBreak/>
        <w:t>productos</w:t>
      </w:r>
    </w:p>
    <w:p w:rsidR="00D024B3" w:rsidRPr="00D024B3" w:rsidRDefault="00D024B3" w:rsidP="00D024B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WEB</w:t>
      </w:r>
    </w:p>
    <w:p w:rsidR="00D024B3" w:rsidRDefault="00D024B3" w:rsidP="00D024B3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65D1625D" wp14:editId="2CB77AC7">
            <wp:extent cx="5932805" cy="2317897"/>
            <wp:effectExtent l="0" t="0" r="0" b="6350"/>
            <wp:docPr id="13" name="Imagen 13" descr="C:\Users\Lidia\Desktop\capturas\web\product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idia\Desktop\capturas\web\producto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732"/>
                    <a:stretch/>
                  </pic:blipFill>
                  <pic:spPr bwMode="auto">
                    <a:xfrm>
                      <a:off x="0" y="0"/>
                      <a:ext cx="5932805" cy="231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24B3" w:rsidRPr="00D024B3" w:rsidRDefault="00D024B3" w:rsidP="00D024B3">
      <w:pPr>
        <w:rPr>
          <w:lang w:val="es-ES"/>
        </w:rPr>
      </w:pPr>
    </w:p>
    <w:p w:rsidR="00D024B3" w:rsidRDefault="00D024B3" w:rsidP="0074399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 wp14:anchorId="5C9CF7E1" wp14:editId="0CDE61B6">
            <wp:simplePos x="0" y="0"/>
            <wp:positionH relativeFrom="column">
              <wp:posOffset>3013</wp:posOffset>
            </wp:positionH>
            <wp:positionV relativeFrom="paragraph">
              <wp:posOffset>180340</wp:posOffset>
            </wp:positionV>
            <wp:extent cx="5932805" cy="4539615"/>
            <wp:effectExtent l="0" t="0" r="0" b="0"/>
            <wp:wrapThrough wrapText="bothSides">
              <wp:wrapPolygon edited="0">
                <wp:start x="0" y="0"/>
                <wp:lineTo x="0" y="21482"/>
                <wp:lineTo x="21501" y="21482"/>
                <wp:lineTo x="21501" y="0"/>
                <wp:lineTo x="0" y="0"/>
              </wp:wrapPolygon>
            </wp:wrapThrough>
            <wp:docPr id="12" name="Imagen 12" descr="C:\Users\Lidia\Desktop\capturas\tablet\product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idia\Desktop\capturas\tablet\producto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937"/>
                    <a:stretch/>
                  </pic:blipFill>
                  <pic:spPr bwMode="auto">
                    <a:xfrm>
                      <a:off x="0" y="0"/>
                      <a:ext cx="5932805" cy="453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24B3">
        <w:rPr>
          <w:lang w:val="es-ES"/>
        </w:rPr>
        <w:t>OTROS DISPOSITIVOS :</w:t>
      </w:r>
      <w:r w:rsidRPr="00D024B3">
        <w:rPr>
          <w:noProof/>
          <w:lang w:val="es-ES" w:eastAsia="es-ES"/>
        </w:rPr>
        <w:t xml:space="preserve"> </w:t>
      </w:r>
    </w:p>
    <w:p w:rsidR="00D024B3" w:rsidRDefault="00D024B3">
      <w:pPr>
        <w:rPr>
          <w:lang w:val="es-ES"/>
        </w:rPr>
      </w:pPr>
      <w:r>
        <w:rPr>
          <w:lang w:val="es-ES"/>
        </w:rPr>
        <w:br w:type="page"/>
      </w:r>
    </w:p>
    <w:p w:rsidR="00D024B3" w:rsidRDefault="00D024B3" w:rsidP="00D024B3">
      <w:pPr>
        <w:pStyle w:val="Ttulo2"/>
        <w:ind w:left="426"/>
        <w:rPr>
          <w:lang w:val="es-ES"/>
        </w:rPr>
      </w:pPr>
      <w:r>
        <w:rPr>
          <w:lang w:val="es-ES"/>
        </w:rPr>
        <w:lastRenderedPageBreak/>
        <w:t>CArrito vacio</w:t>
      </w:r>
    </w:p>
    <w:p w:rsidR="00D024B3" w:rsidRPr="00D024B3" w:rsidRDefault="00976563" w:rsidP="00D024B3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06560CA8" wp14:editId="674B4996">
            <wp:extent cx="5943600" cy="87503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24B3" w:rsidRDefault="00D024B3" w:rsidP="00D024B3">
      <w:pPr>
        <w:pStyle w:val="Ttulo2"/>
        <w:ind w:left="426"/>
        <w:rPr>
          <w:lang w:val="es-ES"/>
        </w:rPr>
      </w:pPr>
      <w:r>
        <w:rPr>
          <w:lang w:val="es-ES"/>
        </w:rPr>
        <w:t>Carrito con productos</w:t>
      </w:r>
    </w:p>
    <w:p w:rsidR="00BF3BD3" w:rsidRPr="00D024B3" w:rsidRDefault="00BF3BD3" w:rsidP="00BF3BD3">
      <w:pPr>
        <w:rPr>
          <w:lang w:val="es-ES"/>
        </w:rPr>
      </w:pPr>
    </w:p>
    <w:p w:rsidR="00BF3BD3" w:rsidRDefault="00BF3BD3" w:rsidP="00BF3BD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WEB:</w:t>
      </w:r>
      <w:r w:rsidRPr="00BF3BD3">
        <w:rPr>
          <w:noProof/>
          <w:lang w:val="es-ES" w:eastAsia="es-ES"/>
        </w:rPr>
        <w:t xml:space="preserve"> </w:t>
      </w:r>
    </w:p>
    <w:p w:rsidR="00BF3BD3" w:rsidRPr="00BF3BD3" w:rsidRDefault="00BF3BD3" w:rsidP="00BF3BD3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2B1F261F" wp14:editId="650635CC">
            <wp:extent cx="5943600" cy="15621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4B3" w:rsidRPr="00BF3BD3" w:rsidRDefault="00BF3BD3" w:rsidP="00B65549">
      <w:pPr>
        <w:pStyle w:val="Prrafodelista"/>
        <w:numPr>
          <w:ilvl w:val="0"/>
          <w:numId w:val="4"/>
        </w:numPr>
        <w:rPr>
          <w:lang w:val="es-ES"/>
        </w:rPr>
      </w:pPr>
      <w:r w:rsidRPr="00BF3BD3">
        <w:rPr>
          <w:lang w:val="es-ES"/>
        </w:rPr>
        <w:t>OTROS DISPOSITIVOS :</w:t>
      </w:r>
    </w:p>
    <w:p w:rsidR="00D024B3" w:rsidRPr="00D024B3" w:rsidRDefault="00D024B3" w:rsidP="00D024B3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6AFDAD8D" wp14:editId="39B1A465">
            <wp:extent cx="2886075" cy="37528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4B3" w:rsidRPr="00D024B3" w:rsidSect="00AA79E2">
      <w:headerReference w:type="default" r:id="rId23"/>
      <w:pgSz w:w="12240" w:h="15840"/>
      <w:pgMar w:top="1440" w:right="1440" w:bottom="99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C47" w:rsidRDefault="00525C47">
      <w:pPr>
        <w:spacing w:after="0" w:line="240" w:lineRule="auto"/>
      </w:pPr>
      <w:r>
        <w:separator/>
      </w:r>
    </w:p>
  </w:endnote>
  <w:endnote w:type="continuationSeparator" w:id="0">
    <w:p w:rsidR="00525C47" w:rsidRDefault="00525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C47" w:rsidRDefault="00525C47">
      <w:pPr>
        <w:spacing w:after="0" w:line="240" w:lineRule="auto"/>
      </w:pPr>
      <w:r>
        <w:separator/>
      </w:r>
    </w:p>
  </w:footnote>
  <w:footnote w:type="continuationSeparator" w:id="0">
    <w:p w:rsidR="00525C47" w:rsidRDefault="00525C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D91" w:rsidRPr="008B7D91" w:rsidRDefault="008B7D91" w:rsidP="008B7D91">
    <w:pPr>
      <w:pStyle w:val="Encabezado"/>
      <w:jc w:val="right"/>
      <w:rPr>
        <w:lang w:val="es-ES"/>
      </w:rPr>
    </w:pPr>
    <w:r>
      <w:rPr>
        <w:lang w:val="es-ES"/>
      </w:rPr>
      <w:t xml:space="preserve">Lidia Fernández </w:t>
    </w:r>
    <w:proofErr w:type="spellStart"/>
    <w:r>
      <w:rPr>
        <w:lang w:val="es-ES"/>
      </w:rPr>
      <w:t>Fernández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E12E5"/>
    <w:multiLevelType w:val="hybridMultilevel"/>
    <w:tmpl w:val="8DC6817C"/>
    <w:lvl w:ilvl="0" w:tplc="4C8ACBF2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D91"/>
    <w:rsid w:val="00250657"/>
    <w:rsid w:val="0039201D"/>
    <w:rsid w:val="00525C47"/>
    <w:rsid w:val="00763CBA"/>
    <w:rsid w:val="008011C1"/>
    <w:rsid w:val="00832718"/>
    <w:rsid w:val="008B7D91"/>
    <w:rsid w:val="00976563"/>
    <w:rsid w:val="00AA79E2"/>
    <w:rsid w:val="00BF3BD3"/>
    <w:rsid w:val="00C565CB"/>
    <w:rsid w:val="00D024B3"/>
    <w:rsid w:val="00D5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1734B3-0325-4E1C-A122-959CD3C49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099BDD" w:themeColor="text2"/>
    </w:rPr>
  </w:style>
  <w:style w:type="character" w:styleId="nfasissutil">
    <w:name w:val="Subtle Emphasis"/>
    <w:uiPriority w:val="19"/>
    <w:qFormat/>
    <w:rPr>
      <w:i/>
      <w:iCs/>
      <w:color w:val="044D6E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99BDD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8B7D91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7D91"/>
  </w:style>
  <w:style w:type="paragraph" w:styleId="Piedepgina">
    <w:name w:val="footer"/>
    <w:basedOn w:val="Normal"/>
    <w:link w:val="PiedepginaCar"/>
    <w:uiPriority w:val="99"/>
    <w:unhideWhenUsed/>
    <w:rsid w:val="008B7D91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7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dia\AppData\Roaming\Microsoft\Plantillas\Dise&#241;o%20con%20banda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5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1E21A6-3DE9-4015-97F7-82BC21581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bandas.dotx</Template>
  <TotalTime>1081</TotalTime>
  <Pages>7</Pages>
  <Words>155</Words>
  <Characters>857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Lidia</dc:creator>
  <cp:keywords/>
  <cp:lastModifiedBy>Lidia</cp:lastModifiedBy>
  <cp:revision>2</cp:revision>
  <dcterms:created xsi:type="dcterms:W3CDTF">2014-12-10T16:22:00Z</dcterms:created>
  <dcterms:modified xsi:type="dcterms:W3CDTF">2014-12-11T17:01:00Z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